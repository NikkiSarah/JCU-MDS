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3079D" w14:textId="77777777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•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ProgramStructure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 </w:t>
      </w:r>
    </w:p>
    <w:p w14:paraId="4117DA91" w14:textId="77777777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Programming(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commands,logic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)(2) </w:t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</w:p>
    <w:p w14:paraId="4B28BFEC" w14:textId="18DB72ED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Comments (2)</w:t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4</w:t>
      </w:r>
      <w:r>
        <w:rPr>
          <w:rFonts w:ascii="Calibri" w:hAnsi="Calibri" w:cs="Calibri"/>
          <w:sz w:val="30"/>
          <w:szCs w:val="30"/>
          <w:lang w:val="en-US"/>
        </w:rPr>
        <w:t>/4</w:t>
      </w:r>
    </w:p>
    <w:p w14:paraId="34B337DB" w14:textId="35D4AFE3" w:rsidR="00284BA5" w:rsidRDefault="00284BA5" w:rsidP="00284B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Load matrix 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csvread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1</w:t>
      </w:r>
      <w:r>
        <w:rPr>
          <w:rFonts w:ascii="Calibri" w:hAnsi="Calibri" w:cs="Calibri"/>
          <w:sz w:val="30"/>
          <w:szCs w:val="30"/>
          <w:lang w:val="en-US"/>
        </w:rPr>
        <w:t>/1</w:t>
      </w:r>
    </w:p>
    <w:p w14:paraId="75579301" w14:textId="3B6C5D60" w:rsidR="00514B79" w:rsidRDefault="00284BA5" w:rsidP="00284B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V</w:t>
      </w:r>
      <w:r w:rsidRPr="00284BA5">
        <w:rPr>
          <w:rFonts w:ascii="Calibri" w:hAnsi="Calibri" w:cs="Calibri"/>
          <w:sz w:val="30"/>
          <w:szCs w:val="30"/>
          <w:vertAlign w:val="subscript"/>
          <w:lang w:val="en-US"/>
        </w:rPr>
        <w:t>0</w:t>
      </w:r>
      <w:r>
        <w:rPr>
          <w:rFonts w:ascii="Calibri" w:hAnsi="Calibri" w:cs="Calibri"/>
          <w:sz w:val="30"/>
          <w:szCs w:val="30"/>
          <w:lang w:val="en-US"/>
        </w:rPr>
        <w:t>=[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1,0,…,0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>]</w:t>
      </w:r>
      <w:r w:rsidRPr="00284BA5">
        <w:rPr>
          <w:rFonts w:ascii="Calibri" w:hAnsi="Calibri" w:cs="Calibri"/>
          <w:sz w:val="30"/>
          <w:szCs w:val="30"/>
          <w:vertAlign w:val="superscript"/>
          <w:lang w:val="en-US"/>
        </w:rPr>
        <w:t>T</w:t>
      </w:r>
      <w:r w:rsidR="00A50A6A">
        <w:rPr>
          <w:rFonts w:ascii="Calibri" w:hAnsi="Calibri" w:cs="Calibri"/>
          <w:sz w:val="30"/>
          <w:szCs w:val="30"/>
          <w:lang w:val="en-US"/>
        </w:rPr>
        <w:tab/>
      </w:r>
      <w:r w:rsidR="00A50A6A">
        <w:rPr>
          <w:rFonts w:ascii="Calibri" w:hAnsi="Calibri" w:cs="Calibri"/>
          <w:sz w:val="30"/>
          <w:szCs w:val="30"/>
          <w:lang w:val="en-US"/>
        </w:rPr>
        <w:tab/>
      </w:r>
      <w:r w:rsidR="00A50A6A">
        <w:rPr>
          <w:rFonts w:ascii="Calibri" w:hAnsi="Calibri" w:cs="Calibri"/>
          <w:sz w:val="30"/>
          <w:szCs w:val="30"/>
          <w:lang w:val="en-US"/>
        </w:rPr>
        <w:tab/>
      </w:r>
      <w:r w:rsidR="00A50A6A">
        <w:rPr>
          <w:rFonts w:ascii="Calibri" w:hAnsi="Calibri" w:cs="Calibri"/>
          <w:sz w:val="30"/>
          <w:szCs w:val="30"/>
          <w:lang w:val="en-US"/>
        </w:rPr>
        <w:tab/>
      </w:r>
      <w:r w:rsidR="00514B79">
        <w:rPr>
          <w:rFonts w:ascii="Calibri" w:hAnsi="Calibri" w:cs="Calibri"/>
          <w:sz w:val="30"/>
          <w:szCs w:val="30"/>
          <w:lang w:val="en-US"/>
        </w:rPr>
        <w:tab/>
      </w:r>
      <w:r w:rsidR="00514B79"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514B79"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1</w:t>
      </w:r>
      <w:r w:rsidR="00514B79">
        <w:rPr>
          <w:rFonts w:ascii="Calibri" w:hAnsi="Calibri" w:cs="Calibri"/>
          <w:sz w:val="30"/>
          <w:szCs w:val="30"/>
          <w:lang w:val="en-US"/>
        </w:rPr>
        <w:t>/1</w:t>
      </w:r>
    </w:p>
    <w:p w14:paraId="3BAF7823" w14:textId="77777777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• </w:t>
      </w:r>
      <w:r>
        <w:rPr>
          <w:rFonts w:ascii="Calibri" w:hAnsi="Calibri" w:cs="Calibri"/>
          <w:sz w:val="30"/>
          <w:szCs w:val="30"/>
          <w:lang w:val="en-US"/>
        </w:rPr>
        <w:t xml:space="preserve">Calculate voltages for 120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miliseconds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  <w:r>
        <w:rPr>
          <w:rFonts w:ascii="Cambria Math" w:hAnsi="Cambria Math" w:cs="Cambria Math"/>
          <w:sz w:val="22"/>
          <w:szCs w:val="22"/>
          <w:lang w:val="en-US"/>
        </w:rPr>
        <w:t xml:space="preserve"> </w:t>
      </w:r>
    </w:p>
    <w:p w14:paraId="55A0AA69" w14:textId="77777777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Loop (1)</w:t>
      </w:r>
    </w:p>
    <w:p w14:paraId="0FB653DE" w14:textId="4746F169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 xml:space="preserve">Vectors </w:t>
      </w:r>
      <w:r>
        <w:rPr>
          <w:rFonts w:ascii="Times" w:hAnsi="Times" w:cs="Times"/>
          <w:sz w:val="30"/>
          <w:szCs w:val="30"/>
          <w:lang w:val="en-US"/>
        </w:rPr>
        <w:t>(1)</w:t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 w:rsidR="00E00A72">
        <w:rPr>
          <w:rFonts w:ascii="Times" w:hAnsi="Times" w:cs="Times"/>
          <w:sz w:val="30"/>
          <w:szCs w:val="30"/>
          <w:lang w:val="en-US"/>
        </w:rPr>
        <w:t>2</w:t>
      </w:r>
      <w:r>
        <w:rPr>
          <w:rFonts w:ascii="Times" w:hAnsi="Times" w:cs="Times"/>
          <w:sz w:val="30"/>
          <w:szCs w:val="30"/>
          <w:lang w:val="en-US"/>
        </w:rPr>
        <w:t>/</w:t>
      </w:r>
      <w:r w:rsidR="00A50A6A">
        <w:rPr>
          <w:rFonts w:ascii="Times" w:hAnsi="Times" w:cs="Times"/>
          <w:sz w:val="30"/>
          <w:szCs w:val="30"/>
          <w:lang w:val="en-US"/>
        </w:rPr>
        <w:t>2</w:t>
      </w:r>
      <w:r>
        <w:rPr>
          <w:rFonts w:ascii="Times" w:hAnsi="Times" w:cs="Times"/>
          <w:sz w:val="30"/>
          <w:szCs w:val="30"/>
          <w:lang w:val="en-US"/>
        </w:rPr>
        <w:t xml:space="preserve"> </w:t>
      </w:r>
    </w:p>
    <w:p w14:paraId="60BC1754" w14:textId="77777777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Goal_1: Figure up to </w:t>
      </w:r>
      <w:r>
        <w:rPr>
          <w:rFonts w:ascii="Cambria Math" w:hAnsi="Cambria Math" w:cs="Cambria Math"/>
          <w:sz w:val="30"/>
          <w:szCs w:val="30"/>
          <w:lang w:val="en-US"/>
        </w:rPr>
        <w:t xml:space="preserve">𝑉 </w:t>
      </w:r>
      <w:r>
        <w:rPr>
          <w:rFonts w:ascii="Cambria Math" w:hAnsi="Cambria Math" w:cs="Cambria Math"/>
          <w:sz w:val="22"/>
          <w:szCs w:val="22"/>
          <w:lang w:val="en-US"/>
        </w:rPr>
        <w:t xml:space="preserve">120 </w:t>
      </w:r>
    </w:p>
    <w:p w14:paraId="2AD7EDC0" w14:textId="07A81234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Voltages at first 5 locations, actual data</w:t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2</w:t>
      </w:r>
      <w:r>
        <w:rPr>
          <w:rFonts w:ascii="Calibri" w:hAnsi="Calibri" w:cs="Calibri"/>
          <w:sz w:val="30"/>
          <w:szCs w:val="30"/>
          <w:lang w:val="en-US"/>
        </w:rPr>
        <w:t>/2</w:t>
      </w:r>
    </w:p>
    <w:p w14:paraId="38C8985F" w14:textId="55CF0C30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Goal_2</w:t>
      </w:r>
      <w:r>
        <w:rPr>
          <w:rFonts w:ascii="Courier New" w:hAnsi="Courier New" w:cs="Courier New"/>
          <w:sz w:val="30"/>
          <w:szCs w:val="30"/>
          <w:lang w:val="en-US"/>
        </w:rPr>
        <w:t xml:space="preserve">   </w:t>
      </w:r>
      <w:r>
        <w:rPr>
          <w:rFonts w:ascii="Calibri" w:hAnsi="Calibri" w:cs="Calibri"/>
          <w:sz w:val="30"/>
          <w:szCs w:val="30"/>
          <w:lang w:val="en-US"/>
        </w:rPr>
        <w:t xml:space="preserve">Text file of </w:t>
      </w:r>
      <w:r>
        <w:rPr>
          <w:rFonts w:ascii="Cambria Math" w:hAnsi="Cambria Math" w:cs="Cambria Math"/>
          <w:sz w:val="30"/>
          <w:szCs w:val="30"/>
          <w:lang w:val="en-US"/>
        </w:rPr>
        <w:t xml:space="preserve">𝑉 </w:t>
      </w:r>
      <w:r>
        <w:rPr>
          <w:rFonts w:ascii="Cambria Math" w:hAnsi="Cambria Math" w:cs="Cambria Math"/>
          <w:sz w:val="22"/>
          <w:szCs w:val="22"/>
          <w:lang w:val="en-US"/>
        </w:rPr>
        <w:t xml:space="preserve">120 </w:t>
      </w:r>
      <w:r>
        <w:rPr>
          <w:rFonts w:ascii="Cambria Math" w:hAnsi="Cambria Math" w:cs="Cambria Math"/>
          <w:sz w:val="22"/>
          <w:szCs w:val="22"/>
          <w:lang w:val="en-US"/>
        </w:rPr>
        <w:tab/>
      </w:r>
      <w:r>
        <w:rPr>
          <w:rFonts w:ascii="Cambria Math" w:hAnsi="Cambria Math" w:cs="Cambria Math"/>
          <w:sz w:val="22"/>
          <w:szCs w:val="22"/>
          <w:lang w:val="en-US"/>
        </w:rPr>
        <w:tab/>
      </w:r>
      <w:r>
        <w:rPr>
          <w:rFonts w:ascii="Cambria Math" w:hAnsi="Cambria Math" w:cs="Cambria Math"/>
          <w:sz w:val="22"/>
          <w:szCs w:val="22"/>
          <w:lang w:val="en-US"/>
        </w:rPr>
        <w:tab/>
      </w:r>
      <w:r>
        <w:rPr>
          <w:rFonts w:ascii="Cambria Math" w:hAnsi="Cambria Math" w:cs="Cambria Math"/>
          <w:sz w:val="22"/>
          <w:szCs w:val="22"/>
          <w:lang w:val="en-US"/>
        </w:rPr>
        <w:tab/>
      </w:r>
      <w:r>
        <w:rPr>
          <w:rFonts w:ascii="Cambria Math" w:hAnsi="Cambria Math" w:cs="Cambria Math"/>
          <w:sz w:val="22"/>
          <w:szCs w:val="22"/>
          <w:lang w:val="en-US"/>
        </w:rPr>
        <w:tab/>
      </w:r>
      <w:r>
        <w:rPr>
          <w:rFonts w:ascii="Cambria Math" w:hAnsi="Cambria Math" w:cs="Cambria Math"/>
          <w:sz w:val="22"/>
          <w:szCs w:val="22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1</w:t>
      </w:r>
      <w:r>
        <w:rPr>
          <w:rFonts w:ascii="Calibri" w:hAnsi="Calibri" w:cs="Calibri"/>
          <w:sz w:val="30"/>
          <w:szCs w:val="30"/>
          <w:lang w:val="en-US"/>
        </w:rPr>
        <w:t>/1</w:t>
      </w:r>
    </w:p>
    <w:p w14:paraId="028A4224" w14:textId="0313693B" w:rsidR="00514B79" w:rsidRDefault="00514B79" w:rsidP="00284BA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 Eigenvalues and eigenvectors of A</w:t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1</w:t>
      </w:r>
      <w:r>
        <w:rPr>
          <w:rFonts w:ascii="Calibri" w:hAnsi="Calibri" w:cs="Calibri"/>
          <w:sz w:val="30"/>
          <w:szCs w:val="30"/>
          <w:lang w:val="en-US"/>
        </w:rPr>
        <w:t xml:space="preserve">/1 </w:t>
      </w:r>
      <w:r>
        <w:rPr>
          <w:rFonts w:ascii="Times" w:hAnsi="Times" w:cs="Times"/>
          <w:sz w:val="30"/>
          <w:szCs w:val="30"/>
          <w:lang w:val="en-US"/>
        </w:rPr>
        <w:t> </w:t>
      </w:r>
    </w:p>
    <w:p w14:paraId="0D181973" w14:textId="1AB89D1B" w:rsidR="00514B79" w:rsidRPr="00514B79" w:rsidRDefault="00514B79" w:rsidP="00284BA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 w:rsidRPr="00514B79">
        <w:rPr>
          <w:rFonts w:ascii="Calibri" w:hAnsi="Calibri" w:cs="Calibri"/>
          <w:sz w:val="30"/>
          <w:szCs w:val="30"/>
          <w:lang w:val="en-US"/>
        </w:rPr>
        <w:t xml:space="preserve">Largest eigenvalue </w:t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1</w:t>
      </w:r>
      <w:r>
        <w:rPr>
          <w:rFonts w:ascii="Calibri" w:hAnsi="Calibri" w:cs="Calibri"/>
          <w:sz w:val="30"/>
          <w:szCs w:val="30"/>
          <w:lang w:val="en-US"/>
        </w:rPr>
        <w:t>/1</w:t>
      </w:r>
    </w:p>
    <w:p w14:paraId="7095175C" w14:textId="77777777" w:rsidR="00514B79" w:rsidRDefault="00514B79" w:rsidP="00284BA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 w:rsidRPr="00514B79">
        <w:rPr>
          <w:rFonts w:ascii="Calibri" w:hAnsi="Calibri" w:cs="Calibri"/>
          <w:sz w:val="30"/>
          <w:szCs w:val="30"/>
          <w:lang w:val="en-US"/>
        </w:rPr>
        <w:t xml:space="preserve">Goal_3: Text file or Figure </w:t>
      </w:r>
      <w:r w:rsidRPr="00514B79">
        <w:rPr>
          <w:rFonts w:ascii="Times" w:hAnsi="Times" w:cs="Times"/>
          <w:sz w:val="30"/>
          <w:szCs w:val="30"/>
          <w:lang w:val="en-US"/>
        </w:rPr>
        <w:t> </w:t>
      </w:r>
    </w:p>
    <w:p w14:paraId="22AE194E" w14:textId="77777777" w:rsidR="00514B79" w:rsidRPr="00514B79" w:rsidRDefault="00514B79" w:rsidP="00284BA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proofErr w:type="gramStart"/>
      <w:r w:rsidRPr="00514B79">
        <w:rPr>
          <w:rFonts w:ascii="Calibri" w:hAnsi="Calibri" w:cs="Calibri"/>
          <w:sz w:val="30"/>
          <w:szCs w:val="30"/>
          <w:lang w:val="en-US"/>
        </w:rPr>
        <w:t>eigenvector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514B79">
        <w:rPr>
          <w:rFonts w:ascii="Calibri" w:hAnsi="Calibri" w:cs="Calibri"/>
          <w:sz w:val="30"/>
          <w:szCs w:val="30"/>
          <w:lang w:val="en-US"/>
        </w:rPr>
        <w:t>corresponding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514B79">
        <w:rPr>
          <w:rFonts w:ascii="Calibri" w:hAnsi="Calibri" w:cs="Calibri"/>
          <w:sz w:val="30"/>
          <w:szCs w:val="30"/>
          <w:lang w:val="en-US"/>
        </w:rPr>
        <w:t>to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514B79">
        <w:rPr>
          <w:rFonts w:ascii="Calibri" w:hAnsi="Calibri" w:cs="Calibri"/>
          <w:sz w:val="30"/>
          <w:szCs w:val="30"/>
          <w:lang w:val="en-US"/>
        </w:rPr>
        <w:t>highest</w:t>
      </w:r>
      <w:r>
        <w:rPr>
          <w:rFonts w:ascii="Calibri" w:hAnsi="Calibri" w:cs="Calibri"/>
          <w:sz w:val="30"/>
          <w:szCs w:val="30"/>
          <w:lang w:val="en-US"/>
        </w:rPr>
        <w:t xml:space="preserve"> eigenvalue (1)</w:t>
      </w:r>
    </w:p>
    <w:p w14:paraId="0C0D7777" w14:textId="2CB8017A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 xml:space="preserve">Explanation </w:t>
      </w:r>
      <w:r w:rsidR="005C43B6">
        <w:rPr>
          <w:rFonts w:ascii="Calibri" w:hAnsi="Calibri" w:cs="Calibri"/>
          <w:sz w:val="30"/>
          <w:szCs w:val="30"/>
          <w:lang w:val="en-US"/>
        </w:rPr>
        <w:t>(</w:t>
      </w:r>
      <w:r>
        <w:rPr>
          <w:rFonts w:ascii="Calibri" w:hAnsi="Calibri" w:cs="Calibri"/>
          <w:sz w:val="30"/>
          <w:szCs w:val="30"/>
          <w:lang w:val="en-US"/>
        </w:rPr>
        <w:t>what is the same?</w:t>
      </w:r>
      <w:r w:rsidR="005C43B6">
        <w:rPr>
          <w:rFonts w:ascii="Calibri" w:hAnsi="Calibri" w:cs="Calibri"/>
          <w:sz w:val="30"/>
          <w:szCs w:val="30"/>
          <w:lang w:val="en-US"/>
        </w:rPr>
        <w:t>) (1)</w:t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A22A78" w:rsidRPr="00A22A78">
        <w:rPr>
          <w:rFonts w:ascii="Calibri" w:hAnsi="Calibri" w:cs="Calibri"/>
          <w:color w:val="FF0000"/>
          <w:sz w:val="30"/>
          <w:szCs w:val="30"/>
          <w:lang w:val="en-US"/>
        </w:rPr>
        <w:t>1</w:t>
      </w:r>
      <w:r w:rsidR="005C43B6" w:rsidRPr="00A22A78">
        <w:rPr>
          <w:rFonts w:ascii="Calibri" w:hAnsi="Calibri" w:cs="Calibri"/>
          <w:color w:val="FF0000"/>
          <w:sz w:val="30"/>
          <w:szCs w:val="30"/>
          <w:lang w:val="en-US"/>
        </w:rPr>
        <w:t>/2</w:t>
      </w:r>
    </w:p>
    <w:p w14:paraId="2A1D775E" w14:textId="47792704" w:rsidR="00A22A78" w:rsidRPr="00A22A78" w:rsidRDefault="00A22A78" w:rsidP="00284BA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color w:val="FF0000"/>
          <w:sz w:val="30"/>
          <w:szCs w:val="30"/>
          <w:lang w:val="en-US"/>
        </w:rPr>
      </w:pPr>
      <w:bookmarkStart w:id="0" w:name="_GoBack"/>
      <w:proofErr w:type="gramStart"/>
      <w:r w:rsidRPr="00A22A78">
        <w:rPr>
          <w:rFonts w:ascii="Times" w:hAnsi="Times" w:cs="Times"/>
          <w:color w:val="FF0000"/>
          <w:sz w:val="30"/>
          <w:szCs w:val="30"/>
          <w:lang w:val="en-US"/>
        </w:rPr>
        <w:t>incorrect</w:t>
      </w:r>
      <w:proofErr w:type="gramEnd"/>
      <w:r w:rsidRPr="00A22A78">
        <w:rPr>
          <w:rFonts w:ascii="Times" w:hAnsi="Times" w:cs="Times"/>
          <w:color w:val="FF0000"/>
          <w:sz w:val="30"/>
          <w:szCs w:val="30"/>
          <w:lang w:val="en-US"/>
        </w:rPr>
        <w:t xml:space="preserve"> explanation</w:t>
      </w:r>
    </w:p>
    <w:bookmarkEnd w:id="0"/>
    <w:p w14:paraId="7BACD78F" w14:textId="5782F443" w:rsidR="00514B79" w:rsidRDefault="00514B79" w:rsidP="00284BA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Calculate inverse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inv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(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>A</w:t>
      </w:r>
      <w:r w:rsidR="005C43B6">
        <w:rPr>
          <w:rFonts w:ascii="Calibri" w:hAnsi="Calibri" w:cs="Calibri"/>
          <w:sz w:val="30"/>
          <w:szCs w:val="30"/>
          <w:lang w:val="en-US"/>
        </w:rPr>
        <w:t>)</w:t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5C43B6"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2</w:t>
      </w:r>
      <w:r w:rsidR="005C43B6">
        <w:rPr>
          <w:rFonts w:ascii="Calibri" w:hAnsi="Calibri" w:cs="Calibri"/>
          <w:sz w:val="30"/>
          <w:szCs w:val="30"/>
          <w:lang w:val="en-US"/>
        </w:rPr>
        <w:t>/1</w:t>
      </w:r>
    </w:p>
    <w:p w14:paraId="30D68628" w14:textId="77777777" w:rsidR="00514B79" w:rsidRDefault="00514B79" w:rsidP="00284BA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Calculate </w:t>
      </w:r>
      <w:proofErr w:type="spellStart"/>
      <w:r w:rsidR="005C43B6" w:rsidRPr="005C43B6">
        <w:rPr>
          <w:rFonts w:ascii="Cambria Math" w:hAnsi="Cambria Math" w:cs="Cambria Math"/>
          <w:b/>
          <w:bCs/>
          <w:caps/>
          <w:dstrike/>
          <w:sz w:val="30"/>
          <w:szCs w:val="30"/>
          <w:lang w:val="en-US"/>
        </w:rPr>
        <w:t>v</w:t>
      </w:r>
      <w:r w:rsidR="005C43B6" w:rsidRPr="005C43B6">
        <w:rPr>
          <w:rFonts w:ascii="Cambria Math" w:hAnsi="Cambria Math" w:cs="Cambria Math"/>
          <w:b/>
          <w:bCs/>
          <w:sz w:val="30"/>
          <w:szCs w:val="30"/>
          <w:vertAlign w:val="subscript"/>
          <w:lang w:val="en-US"/>
        </w:rPr>
        <w:t>n</w:t>
      </w:r>
      <w:proofErr w:type="spellEnd"/>
      <w:r>
        <w:rPr>
          <w:rFonts w:ascii="Cambria Math" w:hAnsi="Cambria Math" w:cs="Cambria Math"/>
          <w:sz w:val="30"/>
          <w:szCs w:val="30"/>
          <w:lang w:val="en-US"/>
        </w:rPr>
        <w:t xml:space="preserve"> = 𝐴</w:t>
      </w:r>
      <w:r w:rsidR="005C43B6" w:rsidRPr="005C43B6">
        <w:rPr>
          <w:rFonts w:ascii="Cambria Math" w:hAnsi="Cambria Math" w:cs="Cambria Math"/>
          <w:sz w:val="30"/>
          <w:szCs w:val="30"/>
          <w:vertAlign w:val="superscript"/>
          <w:lang w:val="en-US"/>
        </w:rPr>
        <w:t>-1</w:t>
      </w:r>
      <w:r>
        <w:rPr>
          <w:rFonts w:ascii="Cambria Math" w:hAnsi="Cambria Math" w:cs="Cambria Math"/>
          <w:sz w:val="30"/>
          <w:szCs w:val="30"/>
          <w:lang w:val="en-US"/>
        </w:rPr>
        <w:t xml:space="preserve"> 𝑉 </w:t>
      </w:r>
      <w:r>
        <w:rPr>
          <w:rFonts w:ascii="Calibri" w:hAnsi="Calibri" w:cs="Calibri"/>
          <w:sz w:val="30"/>
          <w:szCs w:val="30"/>
          <w:lang w:val="en-US"/>
        </w:rPr>
        <w:t xml:space="preserve">for n = 120 down to 98 </w:t>
      </w:r>
      <w:r>
        <w:rPr>
          <w:rFonts w:ascii="Times" w:hAnsi="Times" w:cs="Times"/>
          <w:sz w:val="30"/>
          <w:szCs w:val="30"/>
          <w:lang w:val="en-US"/>
        </w:rPr>
        <w:t> </w:t>
      </w:r>
    </w:p>
    <w:p w14:paraId="30E57417" w14:textId="77777777" w:rsidR="005C43B6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="005C43B6">
        <w:rPr>
          <w:rFonts w:ascii="Calibri" w:hAnsi="Calibri" w:cs="Calibri"/>
          <w:sz w:val="30"/>
          <w:szCs w:val="30"/>
          <w:lang w:val="en-US"/>
        </w:rPr>
        <w:t>Loop (1)</w:t>
      </w:r>
    </w:p>
    <w:p w14:paraId="6DA35BBD" w14:textId="55E1888D" w:rsidR="005C43B6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gramStart"/>
      <w:r w:rsidR="005C43B6"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 w:rsidR="005C43B6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="005C43B6" w:rsidRPr="005C43B6">
        <w:rPr>
          <w:rFonts w:ascii="Cambria Math" w:hAnsi="Cambria Math" w:cs="Cambria Math"/>
          <w:b/>
          <w:bCs/>
          <w:caps/>
          <w:dstrike/>
          <w:sz w:val="30"/>
          <w:szCs w:val="30"/>
          <w:lang w:val="en-US"/>
        </w:rPr>
        <w:t>v</w:t>
      </w:r>
      <w:r w:rsidR="005C43B6" w:rsidRPr="005C43B6">
        <w:rPr>
          <w:rFonts w:ascii="Cambria Math" w:hAnsi="Cambria Math" w:cs="Cambria Math"/>
          <w:b/>
          <w:bCs/>
          <w:sz w:val="30"/>
          <w:szCs w:val="30"/>
          <w:vertAlign w:val="subscript"/>
          <w:lang w:val="en-US"/>
        </w:rPr>
        <w:t>n</w:t>
      </w:r>
      <w:proofErr w:type="spellEnd"/>
      <w:r w:rsidR="005C43B6">
        <w:rPr>
          <w:rFonts w:ascii="Cambria Math" w:hAnsi="Cambria Math" w:cs="Cambria Math"/>
          <w:sz w:val="30"/>
          <w:szCs w:val="30"/>
          <w:lang w:val="en-US"/>
        </w:rPr>
        <w:t xml:space="preserve"> (1)</w:t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5C43B6">
        <w:rPr>
          <w:rFonts w:ascii="Cambria Math" w:hAnsi="Cambria Math" w:cs="Cambria Math"/>
          <w:sz w:val="30"/>
          <w:szCs w:val="30"/>
          <w:lang w:val="en-US"/>
        </w:rPr>
        <w:tab/>
      </w:r>
      <w:r w:rsidR="00E00A72">
        <w:rPr>
          <w:rFonts w:ascii="Cambria Math" w:hAnsi="Cambria Math" w:cs="Cambria Math"/>
          <w:sz w:val="30"/>
          <w:szCs w:val="30"/>
          <w:lang w:val="en-US"/>
        </w:rPr>
        <w:t>2</w:t>
      </w:r>
      <w:r w:rsidR="005C43B6">
        <w:rPr>
          <w:rFonts w:ascii="Cambria Math" w:hAnsi="Cambria Math" w:cs="Cambria Math"/>
          <w:sz w:val="30"/>
          <w:szCs w:val="30"/>
          <w:lang w:val="en-US"/>
        </w:rPr>
        <w:t>/2</w:t>
      </w:r>
    </w:p>
    <w:p w14:paraId="2F034325" w14:textId="5C26D452" w:rsidR="005C43B6" w:rsidRPr="00F75D3E" w:rsidRDefault="00F75D3E" w:rsidP="00284BA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32" w:lineRule="auto"/>
        <w:ind w:hanging="720"/>
        <w:rPr>
          <w:rFonts w:ascii="Times" w:hAnsi="Times" w:cs="Times"/>
          <w:sz w:val="30"/>
          <w:szCs w:val="30"/>
          <w:lang w:val="en-US"/>
        </w:rPr>
      </w:pPr>
      <w:r w:rsidRPr="00514B79">
        <w:rPr>
          <w:rFonts w:ascii="Calibri" w:hAnsi="Calibri" w:cs="Calibri"/>
          <w:sz w:val="30"/>
          <w:szCs w:val="30"/>
          <w:lang w:val="en-US"/>
        </w:rPr>
        <w:t>Goal_</w:t>
      </w:r>
      <w:r>
        <w:rPr>
          <w:rFonts w:ascii="Calibri" w:hAnsi="Calibri" w:cs="Calibri"/>
          <w:sz w:val="30"/>
          <w:szCs w:val="30"/>
          <w:lang w:val="en-US"/>
        </w:rPr>
        <w:t>4</w:t>
      </w:r>
      <w:proofErr w:type="gramStart"/>
      <w:r w:rsidRPr="00514B79">
        <w:rPr>
          <w:rFonts w:ascii="Calibri" w:hAnsi="Calibri" w:cs="Calibri"/>
          <w:sz w:val="30"/>
          <w:szCs w:val="30"/>
          <w:lang w:val="en-US"/>
        </w:rPr>
        <w:t xml:space="preserve">: 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Pr="00514B79">
        <w:rPr>
          <w:rFonts w:ascii="Calibri" w:hAnsi="Calibri" w:cs="Calibri"/>
          <w:sz w:val="30"/>
          <w:szCs w:val="30"/>
          <w:lang w:val="en-US"/>
        </w:rPr>
        <w:t xml:space="preserve"> Figure</w:t>
      </w:r>
      <w:proofErr w:type="gramEnd"/>
      <w:r w:rsidRPr="00514B79">
        <w:rPr>
          <w:rFonts w:ascii="Calibri" w:hAnsi="Calibri" w:cs="Calibri"/>
          <w:sz w:val="30"/>
          <w:szCs w:val="30"/>
          <w:lang w:val="en-US"/>
        </w:rPr>
        <w:t xml:space="preserve"> </w:t>
      </w:r>
      <w:r>
        <w:rPr>
          <w:rFonts w:ascii="Times" w:hAnsi="Times" w:cs="Times"/>
          <w:sz w:val="30"/>
          <w:szCs w:val="30"/>
          <w:lang w:val="en-US"/>
        </w:rPr>
        <w:t xml:space="preserve">: </w:t>
      </w:r>
      <w:proofErr w:type="spellStart"/>
      <w:r w:rsidRPr="005C43B6">
        <w:rPr>
          <w:rFonts w:ascii="Cambria Math" w:hAnsi="Cambria Math" w:cs="Cambria Math"/>
          <w:b/>
          <w:bCs/>
          <w:caps/>
          <w:dstrike/>
          <w:sz w:val="30"/>
          <w:szCs w:val="30"/>
          <w:lang w:val="en-US"/>
        </w:rPr>
        <w:t>v</w:t>
      </w:r>
      <w:r w:rsidRPr="005C43B6">
        <w:rPr>
          <w:rFonts w:ascii="Cambria Math" w:hAnsi="Cambria Math" w:cs="Cambria Math"/>
          <w:b/>
          <w:bCs/>
          <w:sz w:val="30"/>
          <w:szCs w:val="30"/>
          <w:vertAlign w:val="subscript"/>
          <w:lang w:val="en-US"/>
        </w:rPr>
        <w:t>n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as circles on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Vn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lines</w:t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>
        <w:rPr>
          <w:rFonts w:ascii="Times" w:hAnsi="Times" w:cs="Times"/>
          <w:sz w:val="30"/>
          <w:szCs w:val="30"/>
          <w:lang w:val="en-US"/>
        </w:rPr>
        <w:tab/>
      </w:r>
      <w:r w:rsidR="002945E6" w:rsidRPr="002945E6">
        <w:rPr>
          <w:rFonts w:ascii="Times" w:hAnsi="Times" w:cs="Times"/>
          <w:color w:val="FF0000"/>
          <w:sz w:val="30"/>
          <w:szCs w:val="30"/>
          <w:lang w:val="en-US"/>
        </w:rPr>
        <w:t>0</w:t>
      </w:r>
      <w:r w:rsidRPr="002945E6">
        <w:rPr>
          <w:rFonts w:ascii="Times" w:hAnsi="Times" w:cs="Times"/>
          <w:color w:val="FF0000"/>
          <w:sz w:val="30"/>
          <w:szCs w:val="30"/>
          <w:lang w:val="en-US"/>
        </w:rPr>
        <w:t>/1</w:t>
      </w:r>
    </w:p>
    <w:p w14:paraId="6E66C415" w14:textId="77777777" w:rsidR="002945E6" w:rsidRPr="002945E6" w:rsidRDefault="002945E6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color w:val="FF0000"/>
          <w:sz w:val="30"/>
          <w:szCs w:val="30"/>
          <w:lang w:val="en-US"/>
        </w:rPr>
      </w:pPr>
      <w:r w:rsidRPr="002945E6">
        <w:rPr>
          <w:rFonts w:ascii="Calibri" w:hAnsi="Calibri" w:cs="Calibri"/>
          <w:color w:val="FF0000"/>
          <w:sz w:val="30"/>
          <w:szCs w:val="30"/>
          <w:lang w:val="en-US"/>
        </w:rPr>
        <w:t>Wrong plot</w:t>
      </w:r>
    </w:p>
    <w:p w14:paraId="2B33A20F" w14:textId="777D57F4" w:rsidR="00F75D3E" w:rsidRDefault="00F75D3E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Goal_5: Text file: Comment on similarities/diffs on</w:t>
      </w:r>
    </w:p>
    <w:p w14:paraId="76DCD517" w14:textId="6D248071" w:rsidR="00514B79" w:rsidRDefault="00F75D3E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forward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>/backward voltages</w:t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1</w:t>
      </w:r>
      <w:r>
        <w:rPr>
          <w:rFonts w:ascii="Calibri" w:hAnsi="Calibri" w:cs="Calibri"/>
          <w:sz w:val="30"/>
          <w:szCs w:val="30"/>
          <w:lang w:val="en-US"/>
        </w:rPr>
        <w:t>/1</w:t>
      </w:r>
    </w:p>
    <w:p w14:paraId="10E7C3AD" w14:textId="2C606584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• </w:t>
      </w:r>
      <w:r>
        <w:rPr>
          <w:rFonts w:ascii="Calibri" w:hAnsi="Calibri" w:cs="Calibri"/>
          <w:sz w:val="30"/>
          <w:szCs w:val="30"/>
          <w:lang w:val="en-US"/>
        </w:rPr>
        <w:t>Goal_</w:t>
      </w:r>
      <w:r w:rsidR="00F75D3E">
        <w:rPr>
          <w:rFonts w:ascii="Calibri" w:hAnsi="Calibri" w:cs="Calibri"/>
          <w:sz w:val="30"/>
          <w:szCs w:val="30"/>
          <w:lang w:val="en-US"/>
        </w:rPr>
        <w:t>6</w:t>
      </w:r>
      <w:r>
        <w:rPr>
          <w:rFonts w:ascii="Calibri" w:hAnsi="Calibri" w:cs="Calibri"/>
          <w:sz w:val="30"/>
          <w:szCs w:val="30"/>
          <w:lang w:val="en-US"/>
        </w:rPr>
        <w:t xml:space="preserve">: </w:t>
      </w:r>
      <w:r w:rsidR="00F75D3E">
        <w:rPr>
          <w:rFonts w:ascii="Calibri" w:hAnsi="Calibri" w:cs="Calibri"/>
          <w:sz w:val="30"/>
          <w:szCs w:val="30"/>
          <w:lang w:val="en-US"/>
        </w:rPr>
        <w:t xml:space="preserve">Text file: </w:t>
      </w:r>
      <w:proofErr w:type="spellStart"/>
      <w:r w:rsidR="00F75D3E">
        <w:rPr>
          <w:rFonts w:ascii="Calibri" w:hAnsi="Calibri" w:cs="Calibri"/>
          <w:sz w:val="30"/>
          <w:szCs w:val="30"/>
          <w:lang w:val="en-US"/>
        </w:rPr>
        <w:t>cond</w:t>
      </w:r>
      <w:proofErr w:type="spellEnd"/>
      <w:r w:rsidR="00F75D3E">
        <w:rPr>
          <w:rFonts w:ascii="Calibri" w:hAnsi="Calibri" w:cs="Calibri"/>
          <w:sz w:val="30"/>
          <w:szCs w:val="30"/>
          <w:lang w:val="en-US"/>
        </w:rPr>
        <w:t xml:space="preserve"> A, </w:t>
      </w:r>
      <w:proofErr w:type="spellStart"/>
      <w:r w:rsidR="00F75D3E">
        <w:rPr>
          <w:rFonts w:ascii="Calibri" w:hAnsi="Calibri" w:cs="Calibri"/>
          <w:sz w:val="30"/>
          <w:szCs w:val="30"/>
          <w:lang w:val="en-US"/>
        </w:rPr>
        <w:t>cond</w:t>
      </w:r>
      <w:proofErr w:type="spellEnd"/>
      <w:r w:rsidR="00F75D3E">
        <w:rPr>
          <w:rFonts w:ascii="Calibri" w:hAnsi="Calibri" w:cs="Calibri"/>
          <w:sz w:val="30"/>
          <w:szCs w:val="30"/>
          <w:lang w:val="en-US"/>
        </w:rPr>
        <w:t xml:space="preserve"> (</w:t>
      </w:r>
      <w:r w:rsidR="00F75D3E">
        <w:rPr>
          <w:rFonts w:ascii="Cambria Math" w:hAnsi="Cambria Math" w:cs="Cambria Math"/>
          <w:sz w:val="30"/>
          <w:szCs w:val="30"/>
          <w:lang w:val="en-US"/>
        </w:rPr>
        <w:t>𝐴</w:t>
      </w:r>
      <w:r w:rsidR="00F75D3E" w:rsidRPr="005C43B6">
        <w:rPr>
          <w:rFonts w:ascii="Cambria Math" w:hAnsi="Cambria Math" w:cs="Cambria Math"/>
          <w:sz w:val="30"/>
          <w:szCs w:val="30"/>
          <w:vertAlign w:val="superscript"/>
          <w:lang w:val="en-US"/>
        </w:rPr>
        <w:t>-1</w:t>
      </w:r>
      <w:r w:rsidR="00F75D3E">
        <w:rPr>
          <w:rFonts w:ascii="Calibri" w:hAnsi="Calibri" w:cs="Calibri"/>
          <w:sz w:val="30"/>
          <w:szCs w:val="30"/>
          <w:lang w:val="en-US"/>
        </w:rPr>
        <w:t>)</w:t>
      </w:r>
      <w:r>
        <w:rPr>
          <w:rFonts w:ascii="Calibri" w:hAnsi="Calibri" w:cs="Calibri"/>
          <w:sz w:val="30"/>
          <w:szCs w:val="30"/>
          <w:lang w:val="en-US"/>
        </w:rPr>
        <w:t xml:space="preserve"> </w:t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2</w:t>
      </w:r>
      <w:r w:rsidR="00F75D3E">
        <w:rPr>
          <w:rFonts w:ascii="Calibri" w:hAnsi="Calibri" w:cs="Calibri"/>
          <w:sz w:val="30"/>
          <w:szCs w:val="30"/>
          <w:lang w:val="en-US"/>
        </w:rPr>
        <w:t>/2</w:t>
      </w:r>
    </w:p>
    <w:p w14:paraId="264A821D" w14:textId="77777777" w:rsidR="00F75D3E" w:rsidRDefault="00F75D3E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• </w:t>
      </w:r>
      <w:r>
        <w:rPr>
          <w:rFonts w:ascii="Calibri" w:hAnsi="Calibri" w:cs="Calibri"/>
          <w:sz w:val="30"/>
          <w:szCs w:val="30"/>
          <w:lang w:val="en-US"/>
        </w:rPr>
        <w:t>Goal_7: Text file:</w:t>
      </w:r>
    </w:p>
    <w:p w14:paraId="136E6A34" w14:textId="0A7703D4" w:rsidR="00F75D3E" w:rsidRDefault="00F75D3E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alibri" w:hAnsi="Calibri" w:cs="Calibri"/>
          <w:sz w:val="30"/>
          <w:szCs w:val="30"/>
          <w:lang w:val="en-US"/>
        </w:rPr>
        <w:t>Largest eigen</w:t>
      </w:r>
      <w:r w:rsidR="006A322B">
        <w:rPr>
          <w:rFonts w:ascii="Calibri" w:hAnsi="Calibri" w:cs="Calibri"/>
          <w:sz w:val="30"/>
          <w:szCs w:val="30"/>
          <w:lang w:val="en-US"/>
        </w:rPr>
        <w:t>v</w:t>
      </w:r>
      <w:r>
        <w:rPr>
          <w:rFonts w:ascii="Calibri" w:hAnsi="Calibri" w:cs="Calibri"/>
          <w:sz w:val="30"/>
          <w:szCs w:val="30"/>
          <w:lang w:val="en-US"/>
        </w:rPr>
        <w:t xml:space="preserve">alues for A, </w:t>
      </w:r>
      <w:r>
        <w:rPr>
          <w:rFonts w:ascii="Cambria Math" w:hAnsi="Cambria Math" w:cs="Cambria Math"/>
          <w:sz w:val="30"/>
          <w:szCs w:val="30"/>
          <w:lang w:val="en-US"/>
        </w:rPr>
        <w:t>𝐴</w:t>
      </w:r>
      <w:r w:rsidRPr="005C43B6">
        <w:rPr>
          <w:rFonts w:ascii="Cambria Math" w:hAnsi="Cambria Math" w:cs="Cambria Math"/>
          <w:sz w:val="30"/>
          <w:szCs w:val="30"/>
          <w:vertAlign w:val="superscript"/>
          <w:lang w:val="en-US"/>
        </w:rPr>
        <w:t>-1</w:t>
      </w:r>
      <w:r>
        <w:rPr>
          <w:rFonts w:ascii="Calibri" w:hAnsi="Calibri" w:cs="Calibri"/>
          <w:sz w:val="30"/>
          <w:szCs w:val="30"/>
          <w:lang w:val="en-US"/>
        </w:rPr>
        <w:t xml:space="preserve">  </w:t>
      </w:r>
    </w:p>
    <w:p w14:paraId="0DED144D" w14:textId="0923332D" w:rsidR="00514B79" w:rsidRDefault="00514B79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Times" w:hAnsi="Times" w:cs="Times"/>
          <w:lang w:val="en-US"/>
        </w:rPr>
      </w:pPr>
      <w:proofErr w:type="gramStart"/>
      <w:r>
        <w:rPr>
          <w:rFonts w:ascii="Courier New" w:hAnsi="Courier New" w:cs="Courier New"/>
          <w:sz w:val="30"/>
          <w:szCs w:val="30"/>
          <w:lang w:val="en-US"/>
        </w:rPr>
        <w:lastRenderedPageBreak/>
        <w:t>o</w:t>
      </w:r>
      <w:proofErr w:type="gramEnd"/>
      <w:r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="00F75D3E">
        <w:rPr>
          <w:rFonts w:ascii="Calibri" w:hAnsi="Calibri" w:cs="Calibri"/>
          <w:sz w:val="30"/>
          <w:szCs w:val="30"/>
          <w:lang w:val="en-US"/>
        </w:rPr>
        <w:t>Comments on differences</w:t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F75D3E">
        <w:rPr>
          <w:rFonts w:ascii="Calibri" w:hAnsi="Calibri" w:cs="Calibri"/>
          <w:sz w:val="30"/>
          <w:szCs w:val="30"/>
          <w:lang w:val="en-US"/>
        </w:rPr>
        <w:tab/>
      </w:r>
      <w:r w:rsidR="00E00A72">
        <w:rPr>
          <w:rFonts w:ascii="Calibri" w:hAnsi="Calibri" w:cs="Calibri"/>
          <w:sz w:val="30"/>
          <w:szCs w:val="30"/>
          <w:lang w:val="en-US"/>
        </w:rPr>
        <w:t>2</w:t>
      </w:r>
      <w:r w:rsidR="00F75D3E">
        <w:rPr>
          <w:rFonts w:ascii="Calibri" w:hAnsi="Calibri" w:cs="Calibri"/>
          <w:sz w:val="30"/>
          <w:szCs w:val="30"/>
          <w:lang w:val="en-US"/>
        </w:rPr>
        <w:t>/2</w:t>
      </w:r>
    </w:p>
    <w:p w14:paraId="5B30856B" w14:textId="266EFDFF" w:rsidR="00F75D3E" w:rsidRDefault="00F75D3E" w:rsidP="00284BA5">
      <w:pPr>
        <w:widowControl w:val="0"/>
        <w:autoSpaceDE w:val="0"/>
        <w:autoSpaceDN w:val="0"/>
        <w:adjustRightInd w:val="0"/>
        <w:spacing w:after="240" w:line="132" w:lineRule="auto"/>
        <w:rPr>
          <w:rFonts w:ascii="Calibri" w:hAnsi="Calibri" w:cs="Calibri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• </w:t>
      </w:r>
      <w:r>
        <w:rPr>
          <w:rFonts w:ascii="Calibri" w:hAnsi="Calibri" w:cs="Calibri"/>
          <w:sz w:val="30"/>
          <w:szCs w:val="30"/>
          <w:lang w:val="en-US"/>
        </w:rPr>
        <w:t>Goal_8: Text file</w:t>
      </w:r>
      <w:r w:rsidR="00A50A6A">
        <w:rPr>
          <w:rFonts w:ascii="Calibri" w:hAnsi="Calibri" w:cs="Calibri"/>
          <w:sz w:val="30"/>
          <w:szCs w:val="30"/>
          <w:lang w:val="en-US"/>
        </w:rPr>
        <w:t xml:space="preserve">: </w:t>
      </w:r>
      <w:proofErr w:type="spellStart"/>
      <w:r w:rsidR="00A50A6A" w:rsidRPr="005C43B6">
        <w:rPr>
          <w:rFonts w:ascii="Cambria Math" w:hAnsi="Cambria Math" w:cs="Cambria Math"/>
          <w:b/>
          <w:bCs/>
          <w:caps/>
          <w:dstrike/>
          <w:sz w:val="30"/>
          <w:szCs w:val="30"/>
          <w:lang w:val="en-US"/>
        </w:rPr>
        <w:t>v</w:t>
      </w:r>
      <w:r w:rsidR="00A50A6A" w:rsidRPr="005C43B6">
        <w:rPr>
          <w:rFonts w:ascii="Cambria Math" w:hAnsi="Cambria Math" w:cs="Cambria Math"/>
          <w:b/>
          <w:bCs/>
          <w:sz w:val="30"/>
          <w:szCs w:val="30"/>
          <w:vertAlign w:val="subscript"/>
          <w:lang w:val="en-US"/>
        </w:rPr>
        <w:t>n</w:t>
      </w:r>
      <w:proofErr w:type="spellEnd"/>
      <w:r w:rsidR="00A50A6A" w:rsidRPr="00A50A6A">
        <w:rPr>
          <w:rFonts w:ascii="Times" w:hAnsi="Times" w:cs="Times"/>
          <w:sz w:val="30"/>
          <w:szCs w:val="30"/>
          <w:lang w:val="en-US"/>
        </w:rPr>
        <w:t xml:space="preserve"> </w:t>
      </w:r>
      <w:r w:rsidR="00A50A6A">
        <w:rPr>
          <w:rFonts w:ascii="Times" w:hAnsi="Times" w:cs="Times"/>
          <w:sz w:val="30"/>
          <w:szCs w:val="30"/>
          <w:lang w:val="en-US"/>
        </w:rPr>
        <w:t xml:space="preserve">and </w:t>
      </w:r>
      <w:proofErr w:type="spellStart"/>
      <w:r w:rsidR="00A50A6A">
        <w:rPr>
          <w:rFonts w:ascii="Times" w:hAnsi="Times" w:cs="Times"/>
          <w:sz w:val="30"/>
          <w:szCs w:val="30"/>
          <w:lang w:val="en-US"/>
        </w:rPr>
        <w:t>Vn</w:t>
      </w:r>
      <w:proofErr w:type="spellEnd"/>
      <w:r w:rsidR="00A50A6A">
        <w:rPr>
          <w:rFonts w:ascii="Times" w:hAnsi="Times" w:cs="Times"/>
          <w:sz w:val="30"/>
          <w:szCs w:val="30"/>
          <w:lang w:val="en-US"/>
        </w:rPr>
        <w:t xml:space="preserve"> in </w:t>
      </w:r>
      <w:proofErr w:type="spellStart"/>
      <w:r w:rsidR="00A50A6A">
        <w:rPr>
          <w:rFonts w:ascii="Times" w:hAnsi="Times" w:cs="Times"/>
          <w:sz w:val="30"/>
          <w:szCs w:val="30"/>
          <w:lang w:val="en-US"/>
        </w:rPr>
        <w:t>Voltages</w:t>
      </w:r>
      <w:proofErr w:type="gramStart"/>
      <w:r w:rsidR="00A50A6A">
        <w:rPr>
          <w:rFonts w:ascii="Times" w:hAnsi="Times" w:cs="Times"/>
          <w:sz w:val="30"/>
          <w:szCs w:val="30"/>
          <w:lang w:val="en-US"/>
        </w:rPr>
        <w:t>,csv</w:t>
      </w:r>
      <w:proofErr w:type="spellEnd"/>
      <w:proofErr w:type="gramEnd"/>
      <w:r w:rsidR="00A50A6A">
        <w:rPr>
          <w:rFonts w:ascii="Times" w:hAnsi="Times" w:cs="Times"/>
          <w:sz w:val="30"/>
          <w:szCs w:val="30"/>
          <w:lang w:val="en-US"/>
        </w:rPr>
        <w:tab/>
      </w:r>
      <w:r w:rsidR="00A50A6A">
        <w:rPr>
          <w:rFonts w:ascii="Times" w:hAnsi="Times" w:cs="Times"/>
          <w:sz w:val="30"/>
          <w:szCs w:val="30"/>
          <w:lang w:val="en-US"/>
        </w:rPr>
        <w:tab/>
      </w:r>
      <w:r w:rsidR="00A50A6A">
        <w:rPr>
          <w:rFonts w:ascii="Times" w:hAnsi="Times" w:cs="Times"/>
          <w:sz w:val="30"/>
          <w:szCs w:val="30"/>
          <w:lang w:val="en-US"/>
        </w:rPr>
        <w:tab/>
      </w:r>
      <w:r w:rsidR="00A50A6A">
        <w:rPr>
          <w:rFonts w:ascii="Times" w:hAnsi="Times" w:cs="Times"/>
          <w:sz w:val="30"/>
          <w:szCs w:val="30"/>
          <w:lang w:val="en-US"/>
        </w:rPr>
        <w:tab/>
      </w:r>
      <w:r w:rsidR="00E00A72">
        <w:rPr>
          <w:rFonts w:ascii="Times" w:hAnsi="Times" w:cs="Times"/>
          <w:sz w:val="30"/>
          <w:szCs w:val="30"/>
          <w:lang w:val="en-US"/>
        </w:rPr>
        <w:t>1</w:t>
      </w:r>
      <w:r w:rsidR="00A50A6A">
        <w:rPr>
          <w:rFonts w:ascii="Times" w:hAnsi="Times" w:cs="Times"/>
          <w:sz w:val="30"/>
          <w:szCs w:val="30"/>
          <w:lang w:val="en-US"/>
        </w:rPr>
        <w:t>/1</w:t>
      </w:r>
    </w:p>
    <w:sectPr w:rsidR="00F75D3E" w:rsidSect="00514B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79"/>
    <w:rsid w:val="00284BA5"/>
    <w:rsid w:val="002945E6"/>
    <w:rsid w:val="00514B79"/>
    <w:rsid w:val="00521B76"/>
    <w:rsid w:val="005C43B6"/>
    <w:rsid w:val="006A322B"/>
    <w:rsid w:val="007B12F6"/>
    <w:rsid w:val="00A22A78"/>
    <w:rsid w:val="00A50A6A"/>
    <w:rsid w:val="00C50047"/>
    <w:rsid w:val="00E00A72"/>
    <w:rsid w:val="00F50CC0"/>
    <w:rsid w:val="00F7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D0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 Read</dc:creator>
  <cp:keywords/>
  <dc:description/>
  <cp:lastModifiedBy>Wayne  Read</cp:lastModifiedBy>
  <cp:revision>3</cp:revision>
  <dcterms:created xsi:type="dcterms:W3CDTF">2019-11-18T22:25:00Z</dcterms:created>
  <dcterms:modified xsi:type="dcterms:W3CDTF">2019-11-18T23:08:00Z</dcterms:modified>
</cp:coreProperties>
</file>